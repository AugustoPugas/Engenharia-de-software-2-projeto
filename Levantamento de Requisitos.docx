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574" w:rsidRDefault="00A718DF" w:rsidP="00843574">
      <w:pPr>
        <w:pStyle w:val="Ttulo1"/>
      </w:pPr>
      <w:bookmarkStart w:id="0" w:name="_Ref70049455"/>
      <w:r>
        <w:t>R</w:t>
      </w:r>
      <w:r w:rsidR="00843574">
        <w:t>equisitos Funcionais</w:t>
      </w:r>
      <w:bookmarkEnd w:id="0"/>
    </w:p>
    <w:p w:rsidR="00843574" w:rsidRDefault="00843574" w:rsidP="00B05771">
      <w:pPr>
        <w:pStyle w:val="Ttulo2"/>
        <w:numPr>
          <w:ilvl w:val="0"/>
          <w:numId w:val="0"/>
        </w:numPr>
      </w:pPr>
      <w:r>
        <w:t>&lt;RF001&gt;&lt;</w:t>
      </w:r>
      <w:r w:rsidR="00B05771">
        <w:t>Gerenciamento de Clientes</w:t>
      </w:r>
      <w:r>
        <w:t>&gt;</w:t>
      </w:r>
    </w:p>
    <w:p w:rsidR="00843574" w:rsidRDefault="00B05771" w:rsidP="00843574">
      <w:pPr>
        <w:pStyle w:val="Corpodetexto"/>
        <w:rPr>
          <w:i/>
        </w:rPr>
      </w:pPr>
      <w:r>
        <w:rPr>
          <w:i/>
        </w:rPr>
        <w:t>Nesse requisito, o sistema deverá ser capaz de fazer o gerenciamento dos clientes, deverá ter funções como: Adicionar, Alterar e excluir clientes.</w:t>
      </w:r>
      <w:r w:rsidR="009E37BF">
        <w:rPr>
          <w:i/>
        </w:rPr>
        <w:t xml:space="preserve"> Deverá armazenar os seguintes dados dos Clientes: </w:t>
      </w:r>
      <w:r w:rsidR="009E37BF" w:rsidRPr="009E37BF">
        <w:rPr>
          <w:rFonts w:cs="Arial"/>
        </w:rPr>
        <w:t>nome, CPF, RG, telefone e e-mail</w:t>
      </w:r>
      <w:r w:rsidR="009E37BF">
        <w:rPr>
          <w:rFonts w:cs="Arial"/>
        </w:rPr>
        <w:t>.</w:t>
      </w:r>
    </w:p>
    <w:p w:rsidR="00843574" w:rsidRDefault="00843574" w:rsidP="00B05771">
      <w:pPr>
        <w:pStyle w:val="Ttulo2"/>
        <w:numPr>
          <w:ilvl w:val="0"/>
          <w:numId w:val="0"/>
        </w:numPr>
      </w:pPr>
      <w:r>
        <w:t>&lt;RF002&gt;&lt;</w:t>
      </w:r>
      <w:r w:rsidR="00B05771">
        <w:t>Gerenciamento de Funcionários</w:t>
      </w:r>
      <w:r>
        <w:t>&gt;</w:t>
      </w:r>
    </w:p>
    <w:p w:rsidR="00843574" w:rsidRPr="00B05771" w:rsidRDefault="00B05771" w:rsidP="00B05771">
      <w:pPr>
        <w:pStyle w:val="Corpodetexto"/>
        <w:rPr>
          <w:i/>
        </w:rPr>
      </w:pPr>
      <w:r>
        <w:rPr>
          <w:i/>
        </w:rPr>
        <w:t xml:space="preserve">Nesse requisito, o sistema deverá ser capaz de fazer todo gerenciamento de seus funcionários, além dos dados básicos do cadastro </w:t>
      </w:r>
      <w:r w:rsidR="00DB53BB">
        <w:rPr>
          <w:i/>
        </w:rPr>
        <w:t>como</w:t>
      </w:r>
      <w:r w:rsidR="004719FE" w:rsidRPr="004719FE">
        <w:rPr>
          <w:rFonts w:ascii="Arial" w:hAnsi="Arial" w:cs="Arial"/>
        </w:rPr>
        <w:t xml:space="preserve"> </w:t>
      </w:r>
      <w:r w:rsidR="004719FE" w:rsidRPr="004719FE">
        <w:rPr>
          <w:rFonts w:cs="Arial"/>
        </w:rPr>
        <w:t>nome, CPF, RG, endereço, telefone, e-mail e senha para acesso ao sistema</w:t>
      </w:r>
      <w:r>
        <w:rPr>
          <w:i/>
        </w:rPr>
        <w:t xml:space="preserve">. </w:t>
      </w:r>
    </w:p>
    <w:p w:rsidR="00B05771" w:rsidRDefault="00B05771" w:rsidP="00B05771">
      <w:pPr>
        <w:pStyle w:val="Ttulo2"/>
        <w:numPr>
          <w:ilvl w:val="0"/>
          <w:numId w:val="0"/>
        </w:numPr>
      </w:pPr>
      <w:r>
        <w:t>&lt;RF00</w:t>
      </w:r>
      <w:r w:rsidR="00DB53BB">
        <w:t>3</w:t>
      </w:r>
      <w:r>
        <w:t>&gt;&lt;</w:t>
      </w:r>
      <w:r w:rsidR="00DB53BB">
        <w:t>Gerenciamento de Fornecedores</w:t>
      </w:r>
      <w:r>
        <w:t>&gt;</w:t>
      </w:r>
    </w:p>
    <w:p w:rsidR="00B05771" w:rsidRPr="004719FE" w:rsidRDefault="00DB53BB" w:rsidP="00B05771">
      <w:pPr>
        <w:pStyle w:val="Corpodetexto"/>
        <w:rPr>
          <w:i/>
        </w:rPr>
      </w:pPr>
      <w:r>
        <w:rPr>
          <w:i/>
        </w:rPr>
        <w:t>O Sistema terá que oferecer suporte para o cadastro dos fornecedores, visto que com o registro dos mesmos, facilitará na hora de realizar os pedidos, além da fidelização com fornecedores, o que possibilita facilidades na hora da negociação e pagamento. Os se</w:t>
      </w:r>
      <w:r w:rsidR="004719FE">
        <w:rPr>
          <w:i/>
        </w:rPr>
        <w:t>rem salvos dos Fornecedores são</w:t>
      </w:r>
      <w:r>
        <w:rPr>
          <w:i/>
        </w:rPr>
        <w:t xml:space="preserve">: </w:t>
      </w:r>
      <w:r w:rsidR="004719FE" w:rsidRPr="004719FE">
        <w:rPr>
          <w:rFonts w:cs="Arial"/>
        </w:rPr>
        <w:t>razão social da empresa, CNPJ, nome para contato, telefone e e-mail</w:t>
      </w:r>
      <w:r w:rsidRPr="004719FE">
        <w:rPr>
          <w:i/>
        </w:rPr>
        <w:t>.</w:t>
      </w:r>
    </w:p>
    <w:p w:rsidR="00B05771" w:rsidRDefault="00DB53BB" w:rsidP="00B05771">
      <w:pPr>
        <w:pStyle w:val="Ttulo2"/>
        <w:numPr>
          <w:ilvl w:val="0"/>
          <w:numId w:val="0"/>
        </w:numPr>
      </w:pPr>
      <w:r>
        <w:t>&lt;RF004</w:t>
      </w:r>
      <w:r w:rsidR="00B05771">
        <w:t>&gt;&lt;</w:t>
      </w:r>
      <w:r>
        <w:t>Venda dos Produtos</w:t>
      </w:r>
      <w:r w:rsidR="00B05771">
        <w:t>&gt;</w:t>
      </w:r>
    </w:p>
    <w:p w:rsidR="00B05771" w:rsidRPr="00B05771" w:rsidRDefault="00DB53BB" w:rsidP="00B05771">
      <w:pPr>
        <w:pStyle w:val="Corpodetexto"/>
        <w:rPr>
          <w:i/>
        </w:rPr>
      </w:pPr>
      <w:r>
        <w:rPr>
          <w:i/>
        </w:rPr>
        <w:t>No sistema deverá realizar todos os processos para realizar a venda dos notebooks</w:t>
      </w:r>
      <w:r w:rsidR="004822BF">
        <w:rPr>
          <w:i/>
        </w:rPr>
        <w:t xml:space="preserve"> </w:t>
      </w:r>
      <w:proofErr w:type="gramStart"/>
      <w:r w:rsidR="004822BF">
        <w:rPr>
          <w:i/>
        </w:rPr>
        <w:t>como :</w:t>
      </w:r>
      <w:proofErr w:type="gramEnd"/>
      <w:r w:rsidR="004822BF">
        <w:rPr>
          <w:i/>
        </w:rPr>
        <w:t xml:space="preserve"> Data da venda, nome do Cliente, produto(s) vendido(s), quantidade vendida de cada produto e a forma de pagamento. Deverá ser possível inserir vários produtos distintos em uma venda. Após o registro da venda é emitido </w:t>
      </w:r>
      <w:proofErr w:type="gramStart"/>
      <w:r w:rsidR="004822BF">
        <w:rPr>
          <w:i/>
        </w:rPr>
        <w:t>a</w:t>
      </w:r>
      <w:proofErr w:type="gramEnd"/>
      <w:r w:rsidR="004822BF">
        <w:rPr>
          <w:i/>
        </w:rPr>
        <w:t xml:space="preserve"> nota fiscal ao cliente contendo informações como: Valor unitário de cada produto e o valor total da compra que serão calculados automaticamente pelo sistema.</w:t>
      </w:r>
    </w:p>
    <w:p w:rsidR="00B05771" w:rsidRDefault="004719FE" w:rsidP="00B05771">
      <w:pPr>
        <w:pStyle w:val="Ttulo2"/>
        <w:numPr>
          <w:ilvl w:val="0"/>
          <w:numId w:val="0"/>
        </w:numPr>
      </w:pPr>
      <w:r>
        <w:t>&lt;RF005&gt;&lt;Cadastro de Produtos</w:t>
      </w:r>
      <w:r w:rsidR="00B05771">
        <w:t>&gt;</w:t>
      </w:r>
    </w:p>
    <w:p w:rsidR="00B05771" w:rsidRPr="00B05771" w:rsidRDefault="004719FE" w:rsidP="00B05771">
      <w:pPr>
        <w:pStyle w:val="Corpodetexto"/>
        <w:rPr>
          <w:i/>
        </w:rPr>
      </w:pPr>
      <w:r>
        <w:rPr>
          <w:i/>
        </w:rPr>
        <w:t>Todos os produtos chegados na empresa</w:t>
      </w:r>
      <w:proofErr w:type="gramStart"/>
      <w:r>
        <w:rPr>
          <w:i/>
        </w:rPr>
        <w:t>, deverão</w:t>
      </w:r>
      <w:proofErr w:type="gramEnd"/>
      <w:r>
        <w:rPr>
          <w:i/>
        </w:rPr>
        <w:t xml:space="preserve"> ser cadastrados para que possa se ter o total controle, assim como gerenciamento do estoque, os dados a serem armazenados dos produtos são : </w:t>
      </w:r>
      <w:r>
        <w:rPr>
          <w:rFonts w:ascii="Arial" w:hAnsi="Arial" w:cs="Arial"/>
        </w:rPr>
        <w:t>configuração, marca e valor de venda.</w:t>
      </w:r>
      <w:r w:rsidR="004822BF">
        <w:rPr>
          <w:rFonts w:ascii="Arial" w:hAnsi="Arial" w:cs="Arial"/>
        </w:rPr>
        <w:t xml:space="preserve"> No cadastro, deverá ser </w:t>
      </w:r>
      <w:proofErr w:type="gramStart"/>
      <w:r w:rsidR="004822BF">
        <w:rPr>
          <w:rFonts w:ascii="Arial" w:hAnsi="Arial" w:cs="Arial"/>
        </w:rPr>
        <w:t>registrado a Data de entrada, Produto, Fornecedor,</w:t>
      </w:r>
      <w:proofErr w:type="gramEnd"/>
      <w:r w:rsidR="004822BF">
        <w:rPr>
          <w:rFonts w:ascii="Arial" w:hAnsi="Arial" w:cs="Arial"/>
        </w:rPr>
        <w:t xml:space="preserve"> valor da compra, Quantidade de Itens. Deverá ser possível inserir vários produtos distintos.</w:t>
      </w:r>
    </w:p>
    <w:p w:rsidR="00B05771" w:rsidRDefault="004822BF" w:rsidP="00B05771">
      <w:pPr>
        <w:pStyle w:val="Ttulo2"/>
        <w:numPr>
          <w:ilvl w:val="0"/>
          <w:numId w:val="0"/>
        </w:numPr>
      </w:pPr>
      <w:r>
        <w:t>&lt;RF006</w:t>
      </w:r>
      <w:r w:rsidR="00B05771">
        <w:t>&gt;&lt;</w:t>
      </w:r>
      <w:r w:rsidR="001C676E">
        <w:t>Formas de Pagamento</w:t>
      </w:r>
      <w:r w:rsidR="00B05771">
        <w:t>&gt;</w:t>
      </w:r>
    </w:p>
    <w:p w:rsidR="00B05771" w:rsidRPr="00B05771" w:rsidRDefault="001C676E" w:rsidP="00B05771">
      <w:pPr>
        <w:pStyle w:val="Corpodetexto"/>
        <w:rPr>
          <w:i/>
        </w:rPr>
      </w:pPr>
      <w:r>
        <w:rPr>
          <w:i/>
        </w:rPr>
        <w:t>Os pagamentos poderão ser em dinheiro e cartão de credito.</w:t>
      </w:r>
    </w:p>
    <w:p w:rsidR="00843574" w:rsidRDefault="00843574" w:rsidP="00843574"/>
    <w:p w:rsidR="00843574" w:rsidRDefault="00843574" w:rsidP="00843574"/>
    <w:p w:rsidR="00843574" w:rsidRDefault="00843574" w:rsidP="00843574"/>
    <w:p w:rsidR="00843574" w:rsidRDefault="00843574" w:rsidP="00843574"/>
    <w:p w:rsidR="00843574" w:rsidRDefault="00843574" w:rsidP="00843574"/>
    <w:p w:rsidR="00843574" w:rsidRDefault="00843574" w:rsidP="00843574"/>
    <w:p w:rsidR="00843574" w:rsidRDefault="00843574" w:rsidP="00843574"/>
    <w:p w:rsidR="00843574" w:rsidRDefault="00843574" w:rsidP="00A718DF">
      <w:pPr>
        <w:pStyle w:val="Ttulo1"/>
        <w:numPr>
          <w:ilvl w:val="0"/>
          <w:numId w:val="0"/>
        </w:numPr>
      </w:pPr>
      <w:bookmarkStart w:id="1" w:name="__RefHeading__14_176920218"/>
      <w:bookmarkStart w:id="2" w:name="_Ref70049575"/>
      <w:bookmarkEnd w:id="1"/>
      <w:r>
        <w:lastRenderedPageBreak/>
        <w:t>Requisitos Não Funcionais</w:t>
      </w:r>
      <w:bookmarkEnd w:id="2"/>
    </w:p>
    <w:p w:rsidR="00843574" w:rsidRDefault="00843574" w:rsidP="00843574">
      <w:pPr>
        <w:pStyle w:val="Corpodetexto"/>
      </w:pPr>
    </w:p>
    <w:p w:rsidR="00843574" w:rsidRDefault="00843574" w:rsidP="004719FE">
      <w:pPr>
        <w:pStyle w:val="Ttulo2"/>
        <w:numPr>
          <w:ilvl w:val="0"/>
          <w:numId w:val="0"/>
        </w:numPr>
        <w:ind w:left="288" w:hanging="288"/>
      </w:pPr>
      <w:r>
        <w:t>&lt;RNF001&gt;&lt;</w:t>
      </w:r>
      <w:r w:rsidR="009E37BF">
        <w:t>Banco de Dados Gratuito</w:t>
      </w:r>
      <w:r>
        <w:t>&gt;</w:t>
      </w:r>
    </w:p>
    <w:p w:rsidR="00843574" w:rsidRDefault="009E37BF" w:rsidP="00843574">
      <w:pPr>
        <w:pStyle w:val="Corpodetexto"/>
        <w:rPr>
          <w:i/>
        </w:rPr>
      </w:pPr>
      <w:r>
        <w:rPr>
          <w:i/>
        </w:rPr>
        <w:t>O serviço que armazenará os dados</w:t>
      </w:r>
      <w:proofErr w:type="gramStart"/>
      <w:r>
        <w:rPr>
          <w:i/>
        </w:rPr>
        <w:t>, deverá</w:t>
      </w:r>
      <w:proofErr w:type="gramEnd"/>
      <w:r>
        <w:rPr>
          <w:i/>
        </w:rPr>
        <w:t xml:space="preserve"> ser gratuito para que não haja despesa extra.</w:t>
      </w:r>
    </w:p>
    <w:p w:rsidR="00843574" w:rsidRDefault="00843574" w:rsidP="004719FE">
      <w:pPr>
        <w:pStyle w:val="Ttulo2"/>
        <w:numPr>
          <w:ilvl w:val="0"/>
          <w:numId w:val="0"/>
        </w:numPr>
      </w:pPr>
      <w:r>
        <w:t>&lt;RNF002&gt;&lt;</w:t>
      </w:r>
      <w:r w:rsidR="004719FE">
        <w:t>Acesso restrito ao sistema</w:t>
      </w:r>
      <w:r>
        <w:t>&gt;</w:t>
      </w:r>
    </w:p>
    <w:p w:rsidR="00843574" w:rsidRDefault="004719FE" w:rsidP="00843574">
      <w:pPr>
        <w:pStyle w:val="Corpodetexto"/>
        <w:rPr>
          <w:i/>
        </w:rPr>
      </w:pPr>
      <w:r>
        <w:rPr>
          <w:i/>
        </w:rPr>
        <w:t xml:space="preserve">Para acessar o sistema, só pessoas cadastradas. Utilizando seu e-mail e senha para acessar o </w:t>
      </w:r>
      <w:proofErr w:type="gramStart"/>
      <w:r>
        <w:rPr>
          <w:i/>
        </w:rPr>
        <w:t>sistema.</w:t>
      </w:r>
      <w:proofErr w:type="gramEnd"/>
      <w:r>
        <w:rPr>
          <w:i/>
        </w:rPr>
        <w:t>O funcionário além de realizar a venda, poderá cadastrar novos clientes, produtos e fornecedores, além de gerenciar a entrada de novos produtos. Poderá também consultar dados e emitir históricos de vendas.</w:t>
      </w:r>
    </w:p>
    <w:p w:rsidR="004719FE" w:rsidRDefault="004719FE" w:rsidP="004719FE">
      <w:pPr>
        <w:pStyle w:val="Ttulo2"/>
        <w:numPr>
          <w:ilvl w:val="0"/>
          <w:numId w:val="0"/>
        </w:numPr>
      </w:pPr>
      <w:r>
        <w:t>&lt;RNF00</w:t>
      </w:r>
      <w:r w:rsidR="001C676E">
        <w:t>3</w:t>
      </w:r>
      <w:r>
        <w:t>&gt;&lt;</w:t>
      </w:r>
      <w:r w:rsidR="001C676E">
        <w:t>Identificação do funcionário</w:t>
      </w:r>
      <w:r>
        <w:t>&gt;</w:t>
      </w:r>
    </w:p>
    <w:p w:rsidR="004719FE" w:rsidRDefault="001C676E" w:rsidP="00843574">
      <w:pPr>
        <w:pStyle w:val="Corpodetexto"/>
        <w:rPr>
          <w:i/>
        </w:rPr>
      </w:pPr>
      <w:r>
        <w:rPr>
          <w:i/>
        </w:rPr>
        <w:t xml:space="preserve">O funcionário será identificado automaticamente pelo </w:t>
      </w:r>
      <w:proofErr w:type="spellStart"/>
      <w:r>
        <w:rPr>
          <w:i/>
        </w:rPr>
        <w:t>login</w:t>
      </w:r>
      <w:proofErr w:type="spellEnd"/>
      <w:r>
        <w:rPr>
          <w:i/>
        </w:rPr>
        <w:t xml:space="preserve"> no </w:t>
      </w:r>
      <w:proofErr w:type="gramStart"/>
      <w:r>
        <w:rPr>
          <w:i/>
        </w:rPr>
        <w:t>sistema .</w:t>
      </w:r>
      <w:proofErr w:type="gramEnd"/>
      <w:r>
        <w:rPr>
          <w:i/>
        </w:rPr>
        <w:t>Quando for registrada a venda, o sistema deve dar baixa automaticamente no estoque, atualizando a quantidade restante.</w:t>
      </w:r>
    </w:p>
    <w:p w:rsidR="004719FE" w:rsidRDefault="004719FE" w:rsidP="004719FE">
      <w:pPr>
        <w:pStyle w:val="Ttulo2"/>
        <w:numPr>
          <w:ilvl w:val="0"/>
          <w:numId w:val="0"/>
        </w:numPr>
      </w:pPr>
      <w:r>
        <w:t>&lt;RNF00</w:t>
      </w:r>
      <w:r w:rsidR="001C676E">
        <w:t>4</w:t>
      </w:r>
      <w:r>
        <w:t>&gt;&lt;</w:t>
      </w:r>
      <w:r w:rsidR="001C676E">
        <w:t>Sistema Web</w:t>
      </w:r>
      <w:r>
        <w:t>&gt;</w:t>
      </w:r>
    </w:p>
    <w:p w:rsidR="004719FE" w:rsidRDefault="001C676E" w:rsidP="004719FE">
      <w:pPr>
        <w:pStyle w:val="Corpodetexto"/>
        <w:rPr>
          <w:i/>
        </w:rPr>
      </w:pPr>
      <w:r>
        <w:rPr>
          <w:i/>
        </w:rPr>
        <w:t xml:space="preserve">O Sistema deverá funcionar via web, sendo </w:t>
      </w:r>
      <w:r w:rsidR="00A718DF">
        <w:rPr>
          <w:i/>
        </w:rPr>
        <w:t>necessária uma estrutura</w:t>
      </w:r>
      <w:r>
        <w:rPr>
          <w:i/>
        </w:rPr>
        <w:t xml:space="preserve"> para acesso a internet</w:t>
      </w:r>
      <w:r w:rsidR="00A718DF">
        <w:rPr>
          <w:i/>
        </w:rPr>
        <w:t xml:space="preserve"> de qualidade.</w:t>
      </w:r>
    </w:p>
    <w:p w:rsidR="001C676E" w:rsidRDefault="001C676E" w:rsidP="004719FE">
      <w:pPr>
        <w:pStyle w:val="Corpodetexto"/>
        <w:rPr>
          <w:i/>
        </w:rPr>
      </w:pPr>
    </w:p>
    <w:p w:rsidR="004719FE" w:rsidRDefault="004719FE" w:rsidP="00843574">
      <w:pPr>
        <w:pStyle w:val="Corpodetexto"/>
        <w:rPr>
          <w:i/>
        </w:rPr>
      </w:pPr>
    </w:p>
    <w:p w:rsidR="004719FE" w:rsidRDefault="004719FE" w:rsidP="00843574">
      <w:pPr>
        <w:pStyle w:val="Corpodetexto"/>
        <w:rPr>
          <w:i/>
        </w:rPr>
      </w:pPr>
    </w:p>
    <w:p w:rsidR="004719FE" w:rsidRDefault="004719FE" w:rsidP="00843574">
      <w:pPr>
        <w:pStyle w:val="Corpodetexto"/>
        <w:rPr>
          <w:i/>
        </w:rPr>
      </w:pPr>
    </w:p>
    <w:p w:rsidR="00B023C2" w:rsidRDefault="00B023C2"/>
    <w:sectPr w:rsidR="00B02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144" w:hanging="144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288" w:hanging="288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432" w:hanging="432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576" w:hanging="576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4"/>
    <w:lvl w:ilvl="0">
      <w:start w:val="1"/>
      <w:numFmt w:val="decimal"/>
      <w:lvlText w:val="[%1]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6"/>
    <w:multiLevelType w:val="singleLevel"/>
    <w:tmpl w:val="00000006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7"/>
    <w:multiLevelType w:val="singleLevel"/>
    <w:tmpl w:val="00000007"/>
    <w:name w:val="WW8Num15"/>
    <w:lvl w:ilvl="0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43574"/>
    <w:rsid w:val="001C676E"/>
    <w:rsid w:val="004719FE"/>
    <w:rsid w:val="004822BF"/>
    <w:rsid w:val="00843574"/>
    <w:rsid w:val="009E37BF"/>
    <w:rsid w:val="00A718DF"/>
    <w:rsid w:val="00B023C2"/>
    <w:rsid w:val="00B05771"/>
    <w:rsid w:val="00DB5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843574"/>
    <w:pPr>
      <w:keepNext/>
      <w:pageBreakBefore/>
      <w:numPr>
        <w:numId w:val="1"/>
      </w:numPr>
      <w:pBdr>
        <w:bottom w:val="single" w:sz="8" w:space="1" w:color="000000"/>
      </w:pBdr>
      <w:suppressAutoHyphens/>
      <w:spacing w:before="240" w:after="60" w:line="240" w:lineRule="auto"/>
      <w:ind w:left="142" w:hanging="142"/>
      <w:jc w:val="both"/>
      <w:outlineLvl w:val="0"/>
    </w:pPr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843574"/>
    <w:pPr>
      <w:keepNext/>
      <w:numPr>
        <w:ilvl w:val="1"/>
        <w:numId w:val="1"/>
      </w:numPr>
      <w:suppressAutoHyphens/>
      <w:spacing w:before="240" w:after="60" w:line="240" w:lineRule="auto"/>
      <w:jc w:val="both"/>
      <w:outlineLvl w:val="1"/>
    </w:pPr>
    <w:rPr>
      <w:rFonts w:ascii="Verdana" w:eastAsia="Times New Roman" w:hAnsi="Verdana" w:cs="Arial"/>
      <w:bCs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3574"/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843574"/>
    <w:rPr>
      <w:rFonts w:ascii="Verdana" w:eastAsia="Times New Roman" w:hAnsi="Verdana" w:cs="Arial"/>
      <w:bCs/>
      <w:i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rsid w:val="00843574"/>
    <w:pPr>
      <w:suppressAutoHyphens/>
      <w:spacing w:after="120" w:line="240" w:lineRule="auto"/>
      <w:jc w:val="both"/>
    </w:pPr>
    <w:rPr>
      <w:rFonts w:ascii="Verdana" w:eastAsia="Times New Roman" w:hAnsi="Verdana" w:cs="Times New Roman"/>
      <w:sz w:val="20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843574"/>
    <w:rPr>
      <w:rFonts w:ascii="Verdana" w:eastAsia="Times New Roman" w:hAnsi="Verdana" w:cs="Times New Roman"/>
      <w:sz w:val="20"/>
      <w:szCs w:val="24"/>
      <w:lang w:eastAsia="ar-SA"/>
    </w:rPr>
  </w:style>
  <w:style w:type="paragraph" w:customStyle="1" w:styleId="Referncia">
    <w:name w:val="Referência"/>
    <w:basedOn w:val="Normal"/>
    <w:rsid w:val="00843574"/>
    <w:pPr>
      <w:numPr>
        <w:numId w:val="3"/>
      </w:numPr>
      <w:suppressAutoHyphens/>
      <w:spacing w:before="120" w:after="120" w:line="240" w:lineRule="auto"/>
      <w:jc w:val="both"/>
    </w:pPr>
    <w:rPr>
      <w:rFonts w:ascii="Verdana" w:eastAsia="Times New Roman" w:hAnsi="Verdana" w:cs="Arial"/>
      <w:sz w:val="20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Neuton Junior</dc:creator>
  <cp:keywords/>
  <dc:description/>
  <cp:lastModifiedBy>Neuton Junior</cp:lastModifiedBy>
  <cp:revision>2</cp:revision>
  <dcterms:created xsi:type="dcterms:W3CDTF">2018-02-23T11:46:00Z</dcterms:created>
  <dcterms:modified xsi:type="dcterms:W3CDTF">2018-02-23T13:01:00Z</dcterms:modified>
</cp:coreProperties>
</file>